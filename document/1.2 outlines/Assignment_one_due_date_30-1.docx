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31B2B" w14:textId="147C9A67" w:rsidR="00843170" w:rsidRDefault="00843170" w:rsidP="00843170">
      <w:pPr>
        <w:rPr>
          <w:rFonts w:cs="Calibri"/>
          <w:b/>
          <w:bCs/>
          <w:sz w:val="28"/>
          <w:szCs w:val="28"/>
          <w:lang w:eastAsia="en-ZW" w:bidi="en-ZW"/>
        </w:rPr>
      </w:pPr>
      <w:r>
        <w:rPr>
          <w:rFonts w:cs="Calibri"/>
          <w:b/>
          <w:bCs/>
          <w:sz w:val="28"/>
          <w:szCs w:val="28"/>
          <w:lang w:eastAsia="en-ZW" w:bidi="en-ZW"/>
        </w:rPr>
        <w:t>Assignmen</w:t>
      </w:r>
      <w:r w:rsidR="008C26A3">
        <w:rPr>
          <w:rFonts w:cs="Calibri"/>
          <w:b/>
          <w:bCs/>
          <w:sz w:val="28"/>
          <w:szCs w:val="28"/>
          <w:lang w:eastAsia="en-ZW" w:bidi="en-ZW"/>
        </w:rPr>
        <w:t xml:space="preserve">t two </w:t>
      </w:r>
      <w:r>
        <w:rPr>
          <w:rFonts w:cs="Calibri"/>
          <w:b/>
          <w:bCs/>
          <w:sz w:val="28"/>
          <w:szCs w:val="28"/>
          <w:lang w:eastAsia="en-ZW" w:bidi="en-ZW"/>
        </w:rPr>
        <w:t>due date</w:t>
      </w:r>
      <w:r w:rsidR="007256B1">
        <w:rPr>
          <w:rFonts w:cs="Calibri"/>
          <w:b/>
          <w:bCs/>
          <w:sz w:val="28"/>
          <w:szCs w:val="28"/>
          <w:lang w:eastAsia="en-ZW" w:bidi="en-ZW"/>
        </w:rPr>
        <w:t xml:space="preserve"> </w:t>
      </w:r>
      <w:r>
        <w:rPr>
          <w:rFonts w:cs="Calibri"/>
          <w:b/>
          <w:bCs/>
          <w:sz w:val="28"/>
          <w:szCs w:val="28"/>
          <w:lang w:eastAsia="en-ZW" w:bidi="en-ZW"/>
        </w:rPr>
        <w:t>0</w:t>
      </w:r>
      <w:r w:rsidR="007256B1">
        <w:rPr>
          <w:rFonts w:cs="Calibri"/>
          <w:b/>
          <w:bCs/>
          <w:sz w:val="28"/>
          <w:szCs w:val="28"/>
          <w:lang w:eastAsia="en-ZW" w:bidi="en-ZW"/>
        </w:rPr>
        <w:t>9</w:t>
      </w:r>
      <w:r>
        <w:rPr>
          <w:rFonts w:cs="Calibri"/>
          <w:b/>
          <w:bCs/>
          <w:sz w:val="28"/>
          <w:szCs w:val="28"/>
          <w:lang w:eastAsia="en-ZW" w:bidi="en-ZW"/>
        </w:rPr>
        <w:t>/</w:t>
      </w:r>
      <w:r w:rsidR="007256B1">
        <w:rPr>
          <w:rFonts w:cs="Calibri"/>
          <w:b/>
          <w:bCs/>
          <w:sz w:val="28"/>
          <w:szCs w:val="28"/>
          <w:lang w:eastAsia="en-ZW" w:bidi="en-ZW"/>
        </w:rPr>
        <w:t>11</w:t>
      </w:r>
      <w:r>
        <w:rPr>
          <w:rFonts w:cs="Calibri"/>
          <w:b/>
          <w:bCs/>
          <w:sz w:val="28"/>
          <w:szCs w:val="28"/>
          <w:lang w:eastAsia="en-ZW" w:bidi="en-ZW"/>
        </w:rPr>
        <w:t>/2022</w:t>
      </w:r>
    </w:p>
    <w:p w14:paraId="2AB0770C" w14:textId="20BABEB6" w:rsidR="00843170" w:rsidRDefault="00843170" w:rsidP="00843170">
      <w:r>
        <w:rPr>
          <w:rFonts w:cs="Calibri"/>
          <w:b/>
          <w:bCs/>
          <w:sz w:val="28"/>
          <w:szCs w:val="28"/>
          <w:lang w:eastAsia="en-ZW" w:bidi="en-ZW"/>
        </w:rPr>
        <w:t>Question one</w:t>
      </w:r>
    </w:p>
    <w:p w14:paraId="4ED3DD74" w14:textId="77777777" w:rsidR="00843170" w:rsidRDefault="00843170" w:rsidP="00843170">
      <w:r>
        <w:rPr>
          <w:rFonts w:cs="Calibri"/>
          <w:sz w:val="28"/>
          <w:szCs w:val="28"/>
          <w:lang w:eastAsia="en-ZW" w:bidi="en-ZW"/>
        </w:rPr>
        <w:t>Use the following algorithms and show clearly how they are implemented using an appropriate example:</w:t>
      </w:r>
    </w:p>
    <w:p w14:paraId="30E379AB" w14:textId="77777777" w:rsidR="00843170" w:rsidRDefault="00843170" w:rsidP="00843170">
      <w:pPr>
        <w:numPr>
          <w:ilvl w:val="0"/>
          <w:numId w:val="2"/>
        </w:numPr>
      </w:pPr>
      <w:r>
        <w:rPr>
          <w:rFonts w:cs="Calibri"/>
          <w:sz w:val="28"/>
          <w:szCs w:val="28"/>
          <w:lang w:eastAsia="en-ZW" w:bidi="en-ZW"/>
        </w:rPr>
        <w:tab/>
        <w:t xml:space="preserve">Greedy algorithm </w:t>
      </w:r>
      <w:r>
        <w:rPr>
          <w:rFonts w:cs="Calibri"/>
          <w:sz w:val="28"/>
          <w:szCs w:val="28"/>
          <w:lang w:eastAsia="en-ZW" w:bidi="en-ZW"/>
        </w:rPr>
        <w:tab/>
      </w:r>
      <w:r>
        <w:rPr>
          <w:rFonts w:cs="Calibri"/>
          <w:sz w:val="28"/>
          <w:szCs w:val="28"/>
          <w:lang w:eastAsia="en-ZW" w:bidi="en-ZW"/>
        </w:rPr>
        <w:tab/>
      </w:r>
      <w:r w:rsidRPr="000C6F95">
        <w:rPr>
          <w:rFonts w:cs="Calibri"/>
          <w:b/>
          <w:bCs/>
          <w:sz w:val="28"/>
          <w:szCs w:val="28"/>
          <w:lang w:eastAsia="en-ZW" w:bidi="en-ZW"/>
        </w:rPr>
        <w:t>[4]</w:t>
      </w:r>
    </w:p>
    <w:p w14:paraId="21BF5663" w14:textId="77777777" w:rsidR="00843170" w:rsidRDefault="00843170" w:rsidP="00843170">
      <w:pPr>
        <w:numPr>
          <w:ilvl w:val="0"/>
          <w:numId w:val="2"/>
        </w:numPr>
      </w:pPr>
      <w:r>
        <w:rPr>
          <w:rFonts w:cs="Calibri"/>
          <w:sz w:val="28"/>
          <w:szCs w:val="28"/>
          <w:lang w:eastAsia="en-ZW" w:bidi="en-ZW"/>
        </w:rPr>
        <w:tab/>
        <w:t xml:space="preserve">best case algorithm </w:t>
      </w:r>
      <w:r>
        <w:rPr>
          <w:rFonts w:cs="Calibri"/>
          <w:sz w:val="28"/>
          <w:szCs w:val="28"/>
          <w:lang w:eastAsia="en-ZW" w:bidi="en-ZW"/>
        </w:rPr>
        <w:tab/>
      </w:r>
      <w:r w:rsidRPr="000C6F95">
        <w:rPr>
          <w:rFonts w:cs="Calibri"/>
          <w:b/>
          <w:bCs/>
          <w:sz w:val="28"/>
          <w:szCs w:val="28"/>
          <w:lang w:eastAsia="en-ZW" w:bidi="en-ZW"/>
        </w:rPr>
        <w:t>[4]</w:t>
      </w:r>
    </w:p>
    <w:p w14:paraId="4461CF75" w14:textId="77777777" w:rsidR="00843170" w:rsidRDefault="00843170" w:rsidP="00843170">
      <w:pPr>
        <w:numPr>
          <w:ilvl w:val="0"/>
          <w:numId w:val="2"/>
        </w:numPr>
      </w:pPr>
      <w:r>
        <w:rPr>
          <w:rFonts w:cs="Calibri"/>
          <w:sz w:val="28"/>
          <w:szCs w:val="28"/>
          <w:lang w:eastAsia="en-ZW" w:bidi="en-ZW"/>
        </w:rPr>
        <w:tab/>
        <w:t>Shortest path algorithm</w:t>
      </w:r>
      <w:r>
        <w:rPr>
          <w:rFonts w:cs="Calibri"/>
          <w:sz w:val="28"/>
          <w:szCs w:val="28"/>
          <w:lang w:eastAsia="en-ZW" w:bidi="en-ZW"/>
        </w:rPr>
        <w:tab/>
      </w:r>
      <w:r w:rsidRPr="000C6F95">
        <w:rPr>
          <w:rFonts w:cs="Calibri"/>
          <w:b/>
          <w:bCs/>
          <w:sz w:val="28"/>
          <w:szCs w:val="28"/>
          <w:lang w:eastAsia="en-ZW" w:bidi="en-ZW"/>
        </w:rPr>
        <w:t>[4]</w:t>
      </w:r>
    </w:p>
    <w:p w14:paraId="77609DE2" w14:textId="77777777" w:rsidR="00843170" w:rsidRDefault="00843170" w:rsidP="00843170">
      <w:pPr>
        <w:numPr>
          <w:ilvl w:val="0"/>
          <w:numId w:val="2"/>
        </w:numPr>
      </w:pPr>
      <w:r>
        <w:rPr>
          <w:rFonts w:cs="Calibri"/>
          <w:sz w:val="28"/>
          <w:szCs w:val="28"/>
          <w:lang w:eastAsia="en-ZW" w:bidi="en-ZW"/>
        </w:rPr>
        <w:tab/>
        <w:t xml:space="preserve">breadth first algorithm </w:t>
      </w:r>
      <w:r>
        <w:rPr>
          <w:rFonts w:cs="Calibri"/>
          <w:sz w:val="28"/>
          <w:szCs w:val="28"/>
          <w:lang w:eastAsia="en-ZW" w:bidi="en-ZW"/>
        </w:rPr>
        <w:tab/>
      </w:r>
      <w:r w:rsidRPr="000C6F95">
        <w:rPr>
          <w:rFonts w:cs="Calibri"/>
          <w:b/>
          <w:bCs/>
          <w:sz w:val="28"/>
          <w:szCs w:val="28"/>
          <w:lang w:eastAsia="en-ZW" w:bidi="en-ZW"/>
        </w:rPr>
        <w:t>[4]</w:t>
      </w:r>
    </w:p>
    <w:p w14:paraId="5095D3E6" w14:textId="77777777" w:rsidR="00843170" w:rsidRDefault="00843170" w:rsidP="00843170">
      <w:pPr>
        <w:numPr>
          <w:ilvl w:val="0"/>
          <w:numId w:val="2"/>
        </w:numPr>
      </w:pPr>
      <w:r>
        <w:rPr>
          <w:rFonts w:cs="Calibri"/>
          <w:sz w:val="28"/>
          <w:szCs w:val="28"/>
          <w:lang w:eastAsia="en-ZW" w:bidi="en-ZW"/>
        </w:rPr>
        <w:tab/>
        <w:t>depth first algorithm</w:t>
      </w:r>
      <w:r>
        <w:rPr>
          <w:rFonts w:cs="Calibri"/>
          <w:sz w:val="28"/>
          <w:szCs w:val="28"/>
          <w:lang w:eastAsia="en-ZW" w:bidi="en-ZW"/>
        </w:rPr>
        <w:tab/>
      </w:r>
      <w:r w:rsidRPr="000C6F95">
        <w:rPr>
          <w:rFonts w:cs="Calibri"/>
          <w:b/>
          <w:bCs/>
          <w:sz w:val="28"/>
          <w:szCs w:val="28"/>
          <w:lang w:eastAsia="en-ZW" w:bidi="en-ZW"/>
        </w:rPr>
        <w:t>[4]</w:t>
      </w:r>
    </w:p>
    <w:p w14:paraId="1EEEEE81" w14:textId="77777777" w:rsidR="00843170" w:rsidRDefault="00843170" w:rsidP="00843170">
      <w:pPr>
        <w:spacing w:after="0" w:line="240" w:lineRule="auto"/>
        <w:contextualSpacing/>
        <w:rPr>
          <w:rFonts w:cs="Calibri"/>
          <w:sz w:val="28"/>
          <w:szCs w:val="28"/>
        </w:rPr>
      </w:pPr>
    </w:p>
    <w:p w14:paraId="4F409D6F" w14:textId="77777777" w:rsidR="00843170" w:rsidRDefault="00843170" w:rsidP="00843170">
      <w:r>
        <w:rPr>
          <w:rFonts w:cs="Calibri"/>
          <w:b/>
          <w:bCs/>
          <w:kern w:val="2"/>
          <w:sz w:val="28"/>
          <w:szCs w:val="28"/>
          <w:lang w:eastAsia="en-ZW" w:bidi="en-ZW"/>
        </w:rPr>
        <w:t>Question two</w:t>
      </w:r>
    </w:p>
    <w:p w14:paraId="7CE48B9B" w14:textId="77777777" w:rsidR="00843170" w:rsidRDefault="00843170" w:rsidP="00843170">
      <w:pPr>
        <w:pStyle w:val="ListParagraph"/>
        <w:spacing w:after="0" w:line="360" w:lineRule="auto"/>
        <w:ind w:left="0"/>
        <w:jc w:val="both"/>
      </w:pPr>
      <w:r>
        <w:rPr>
          <w:rFonts w:cs="Calibri"/>
          <w:color w:val="231F20"/>
          <w:sz w:val="28"/>
          <w:szCs w:val="28"/>
        </w:rPr>
        <w:t xml:space="preserve">a. </w:t>
      </w:r>
      <w:r>
        <w:rPr>
          <w:rFonts w:cs="Calibri"/>
          <w:color w:val="231F20"/>
          <w:sz w:val="28"/>
          <w:szCs w:val="28"/>
          <w:lang w:eastAsia="en-ZW" w:bidi="en-ZW"/>
        </w:rPr>
        <w:t xml:space="preserve">Describe and explain giving appropriate examples of </w:t>
      </w:r>
      <w:r>
        <w:rPr>
          <w:rFonts w:cs="Calibri"/>
          <w:color w:val="231F20"/>
          <w:sz w:val="28"/>
          <w:szCs w:val="28"/>
        </w:rPr>
        <w:t xml:space="preserve">four factors, in the measurement of an algorithm </w:t>
      </w:r>
      <w:r>
        <w:rPr>
          <w:rFonts w:cs="Calibri"/>
          <w:color w:val="231F20"/>
          <w:sz w:val="28"/>
          <w:szCs w:val="28"/>
        </w:rPr>
        <w:tab/>
      </w:r>
      <w:r>
        <w:rPr>
          <w:rFonts w:cs="Calibri"/>
          <w:color w:val="231F20"/>
          <w:sz w:val="28"/>
          <w:szCs w:val="28"/>
        </w:rPr>
        <w:tab/>
      </w:r>
      <w:r w:rsidRPr="000C6F95">
        <w:rPr>
          <w:rFonts w:cs="Calibri"/>
          <w:b/>
          <w:bCs/>
          <w:color w:val="231F20"/>
          <w:sz w:val="28"/>
          <w:szCs w:val="28"/>
        </w:rPr>
        <w:t>[8]</w:t>
      </w:r>
    </w:p>
    <w:p w14:paraId="66CCA2CE" w14:textId="77777777" w:rsidR="00843170" w:rsidRDefault="00843170" w:rsidP="00843170">
      <w:pPr>
        <w:pStyle w:val="ListParagraph"/>
        <w:spacing w:after="0" w:line="360" w:lineRule="auto"/>
        <w:ind w:left="0"/>
        <w:jc w:val="both"/>
      </w:pPr>
      <w:r>
        <w:rPr>
          <w:rFonts w:cs="Calibri"/>
          <w:color w:val="231F20"/>
          <w:kern w:val="2"/>
          <w:sz w:val="28"/>
          <w:szCs w:val="28"/>
          <w:lang w:eastAsia="en-ZW" w:bidi="en-ZW"/>
        </w:rPr>
        <w:t xml:space="preserve">b. Implement the Huffman algorithm of the String below and show clearly each stage in the </w:t>
      </w:r>
      <w:proofErr w:type="spellStart"/>
      <w:r>
        <w:rPr>
          <w:rFonts w:cs="Calibri"/>
          <w:color w:val="231F20"/>
          <w:kern w:val="2"/>
          <w:sz w:val="28"/>
          <w:szCs w:val="28"/>
          <w:lang w:eastAsia="en-ZW" w:bidi="en-ZW"/>
        </w:rPr>
        <w:t>huffman</w:t>
      </w:r>
      <w:proofErr w:type="spellEnd"/>
      <w:r>
        <w:rPr>
          <w:rFonts w:cs="Calibri"/>
          <w:color w:val="231F20"/>
          <w:kern w:val="2"/>
          <w:sz w:val="28"/>
          <w:szCs w:val="28"/>
          <w:lang w:eastAsia="en-ZW" w:bidi="en-ZW"/>
        </w:rPr>
        <w:t xml:space="preserve"> algorithm:</w:t>
      </w:r>
    </w:p>
    <w:p w14:paraId="538EAF72" w14:textId="77777777" w:rsidR="00843170" w:rsidRDefault="00843170" w:rsidP="00843170">
      <w:pPr>
        <w:pStyle w:val="ListParagraph"/>
        <w:spacing w:after="0" w:line="360" w:lineRule="auto"/>
        <w:ind w:left="0"/>
      </w:pPr>
      <w:r>
        <w:rPr>
          <w:rFonts w:eastAsia="Calibri" w:cs="Calibri"/>
          <w:b/>
          <w:bCs/>
          <w:color w:val="231F20"/>
          <w:kern w:val="2"/>
          <w:sz w:val="28"/>
          <w:szCs w:val="28"/>
          <w:lang w:eastAsia="en-ZW" w:bidi="en-ZW"/>
        </w:rPr>
        <w:t xml:space="preserve"> </w:t>
      </w:r>
      <w:r>
        <w:rPr>
          <w:rFonts w:cs="Calibri"/>
          <w:b/>
          <w:bCs/>
          <w:color w:val="231F20"/>
          <w:kern w:val="2"/>
          <w:sz w:val="28"/>
          <w:szCs w:val="28"/>
          <w:lang w:eastAsia="en-ZW" w:bidi="en-ZW"/>
        </w:rPr>
        <w:tab/>
      </w:r>
      <w:r>
        <w:rPr>
          <w:rFonts w:cs="Calibri"/>
          <w:color w:val="231F20"/>
          <w:kern w:val="2"/>
          <w:sz w:val="28"/>
          <w:szCs w:val="28"/>
          <w:lang w:eastAsia="en-ZW" w:bidi="en-ZW"/>
        </w:rPr>
        <w:tab/>
        <w:t>{BDDFCGGGGBBYYCMLF</w:t>
      </w:r>
      <w:r>
        <w:rPr>
          <w:rFonts w:cs="Calibri"/>
          <w:color w:val="231F20"/>
          <w:kern w:val="2"/>
          <w:sz w:val="28"/>
          <w:szCs w:val="28"/>
        </w:rPr>
        <w:t xml:space="preserve">} </w:t>
      </w:r>
      <w:r w:rsidRPr="000C6F95">
        <w:rPr>
          <w:rFonts w:cs="Calibri"/>
          <w:b/>
          <w:bCs/>
          <w:color w:val="231F20"/>
          <w:kern w:val="2"/>
          <w:sz w:val="28"/>
          <w:szCs w:val="28"/>
        </w:rPr>
        <w:t>[12]</w:t>
      </w:r>
    </w:p>
    <w:p w14:paraId="23ED96DC" w14:textId="77777777" w:rsidR="00843170" w:rsidRDefault="00843170" w:rsidP="00843170">
      <w:pPr>
        <w:pStyle w:val="ListParagraph"/>
        <w:spacing w:after="0" w:line="240" w:lineRule="auto"/>
        <w:ind w:left="0"/>
        <w:rPr>
          <w:rFonts w:cs="Calibri"/>
          <w:b/>
          <w:bCs/>
          <w:kern w:val="2"/>
          <w:sz w:val="28"/>
          <w:szCs w:val="28"/>
          <w:lang w:eastAsia="en-ZW" w:bidi="en-ZW"/>
        </w:rPr>
      </w:pPr>
    </w:p>
    <w:p w14:paraId="6CC145B8" w14:textId="77777777" w:rsidR="00843170" w:rsidRDefault="00843170" w:rsidP="00843170">
      <w:pPr>
        <w:rPr>
          <w:rFonts w:cs="Calibri"/>
          <w:kern w:val="2"/>
          <w:sz w:val="28"/>
          <w:szCs w:val="28"/>
          <w:lang w:eastAsia="en-ZW" w:bidi="en-ZW"/>
        </w:rPr>
      </w:pPr>
    </w:p>
    <w:p w14:paraId="4D9C8ED7" w14:textId="77777777" w:rsidR="00843170" w:rsidRDefault="00843170" w:rsidP="00843170">
      <w:pPr>
        <w:spacing w:line="360" w:lineRule="auto"/>
      </w:pPr>
      <w:r>
        <w:rPr>
          <w:rFonts w:cs="Calibri"/>
          <w:b/>
          <w:kern w:val="2"/>
          <w:sz w:val="28"/>
          <w:szCs w:val="28"/>
        </w:rPr>
        <w:t xml:space="preserve">SECTION B  </w:t>
      </w:r>
    </w:p>
    <w:p w14:paraId="0A20B6A2" w14:textId="77777777" w:rsidR="00843170" w:rsidRDefault="00843170" w:rsidP="00843170">
      <w:pPr>
        <w:spacing w:line="360" w:lineRule="auto"/>
      </w:pPr>
      <w:r>
        <w:rPr>
          <w:rFonts w:cs="Calibri"/>
          <w:b/>
          <w:bCs/>
          <w:kern w:val="2"/>
          <w:sz w:val="28"/>
          <w:szCs w:val="28"/>
          <w:lang w:eastAsia="en-ZW" w:bidi="en-ZW"/>
        </w:rPr>
        <w:t>Question three</w:t>
      </w:r>
    </w:p>
    <w:p w14:paraId="240B273D" w14:textId="77777777" w:rsidR="00843170" w:rsidRDefault="00843170" w:rsidP="00843170">
      <w:r>
        <w:rPr>
          <w:rFonts w:cs="Calibri"/>
          <w:kern w:val="2"/>
          <w:sz w:val="28"/>
          <w:szCs w:val="28"/>
        </w:rPr>
        <w:t>a. Write an algorithm to do the following:</w:t>
      </w:r>
    </w:p>
    <w:p w14:paraId="5AED2673" w14:textId="77777777" w:rsidR="00843170" w:rsidRDefault="00843170" w:rsidP="00843170">
      <w:r>
        <w:rPr>
          <w:rFonts w:cs="Calibri"/>
          <w:kern w:val="2"/>
          <w:sz w:val="28"/>
          <w:szCs w:val="28"/>
        </w:rPr>
        <w:tab/>
        <w:t xml:space="preserve">I. Returns an nth value from a </w:t>
      </w:r>
      <w:proofErr w:type="spellStart"/>
      <w:r>
        <w:rPr>
          <w:rFonts w:cs="Calibri"/>
          <w:kern w:val="2"/>
          <w:sz w:val="28"/>
          <w:szCs w:val="28"/>
        </w:rPr>
        <w:t>fibonacci</w:t>
      </w:r>
      <w:proofErr w:type="spellEnd"/>
      <w:r>
        <w:rPr>
          <w:rFonts w:cs="Calibri"/>
          <w:kern w:val="2"/>
          <w:sz w:val="28"/>
          <w:szCs w:val="28"/>
        </w:rPr>
        <w:t xml:space="preserve"> series using method of recursion </w:t>
      </w:r>
      <w:r w:rsidRPr="00B46931">
        <w:rPr>
          <w:rFonts w:cs="Calibri"/>
          <w:b/>
          <w:bCs/>
          <w:kern w:val="2"/>
          <w:sz w:val="28"/>
          <w:szCs w:val="28"/>
        </w:rPr>
        <w:t>[4]</w:t>
      </w:r>
    </w:p>
    <w:p w14:paraId="56E8FB11" w14:textId="77777777" w:rsidR="00843170" w:rsidRDefault="00843170" w:rsidP="00843170">
      <w:r>
        <w:rPr>
          <w:rFonts w:cs="Calibri"/>
          <w:kern w:val="2"/>
          <w:sz w:val="28"/>
          <w:szCs w:val="28"/>
        </w:rPr>
        <w:tab/>
        <w:t>ii. Removes an element from a stack</w:t>
      </w:r>
      <w:r>
        <w:rPr>
          <w:rFonts w:cs="Calibri"/>
          <w:kern w:val="2"/>
          <w:sz w:val="28"/>
          <w:szCs w:val="28"/>
        </w:rPr>
        <w:tab/>
      </w:r>
      <w:r w:rsidRPr="00B46931">
        <w:rPr>
          <w:rFonts w:cs="Calibri"/>
          <w:b/>
          <w:bCs/>
          <w:kern w:val="2"/>
          <w:sz w:val="28"/>
          <w:szCs w:val="28"/>
        </w:rPr>
        <w:t>[4]</w:t>
      </w:r>
    </w:p>
    <w:p w14:paraId="42F4AD97" w14:textId="77777777" w:rsidR="00843170" w:rsidRDefault="00843170" w:rsidP="00843170">
      <w:r>
        <w:rPr>
          <w:rFonts w:cs="Calibri"/>
          <w:kern w:val="2"/>
          <w:sz w:val="28"/>
          <w:szCs w:val="28"/>
        </w:rPr>
        <w:lastRenderedPageBreak/>
        <w:t>b. List 4 functional operations of a queue</w:t>
      </w:r>
      <w:r>
        <w:rPr>
          <w:rFonts w:cs="Calibri"/>
          <w:kern w:val="2"/>
          <w:sz w:val="28"/>
          <w:szCs w:val="28"/>
        </w:rPr>
        <w:tab/>
      </w:r>
      <w:r w:rsidRPr="00B46931">
        <w:rPr>
          <w:rFonts w:cs="Calibri"/>
          <w:b/>
          <w:bCs/>
          <w:kern w:val="2"/>
          <w:sz w:val="28"/>
          <w:szCs w:val="28"/>
        </w:rPr>
        <w:t>[2]</w:t>
      </w:r>
    </w:p>
    <w:p w14:paraId="3FB461B5" w14:textId="77777777" w:rsidR="00843170" w:rsidRDefault="00843170" w:rsidP="00843170">
      <w:r>
        <w:rPr>
          <w:rFonts w:cs="Calibri"/>
          <w:kern w:val="2"/>
          <w:sz w:val="28"/>
          <w:szCs w:val="28"/>
        </w:rPr>
        <w:t>c. I. Create a binary tree for the arithmetic expression below:</w:t>
      </w:r>
    </w:p>
    <w:p w14:paraId="06152D28" w14:textId="77777777" w:rsidR="00843170" w:rsidRDefault="00843170" w:rsidP="00843170">
      <w:r>
        <w:rPr>
          <w:rFonts w:cs="Calibri"/>
          <w:kern w:val="2"/>
          <w:sz w:val="28"/>
          <w:szCs w:val="28"/>
        </w:rPr>
        <w:tab/>
        <w:t xml:space="preserve">w*y/z-x </w:t>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sidRPr="00B46931">
        <w:rPr>
          <w:rFonts w:cs="Calibri"/>
          <w:b/>
          <w:bCs/>
          <w:kern w:val="2"/>
          <w:sz w:val="28"/>
          <w:szCs w:val="28"/>
        </w:rPr>
        <w:t>[4]</w:t>
      </w:r>
    </w:p>
    <w:p w14:paraId="7572072F" w14:textId="77777777" w:rsidR="00843170" w:rsidRDefault="00843170" w:rsidP="00843170">
      <w:pPr>
        <w:spacing w:line="360" w:lineRule="auto"/>
      </w:pPr>
      <w:r>
        <w:rPr>
          <w:rFonts w:cs="Calibri"/>
          <w:kern w:val="2"/>
          <w:sz w:val="28"/>
          <w:szCs w:val="28"/>
        </w:rPr>
        <w:t xml:space="preserve">ii. Traverse the tree using the preorder, </w:t>
      </w:r>
      <w:proofErr w:type="spellStart"/>
      <w:r>
        <w:rPr>
          <w:rFonts w:cs="Calibri"/>
          <w:kern w:val="2"/>
          <w:sz w:val="28"/>
          <w:szCs w:val="28"/>
        </w:rPr>
        <w:t>inorder</w:t>
      </w:r>
      <w:proofErr w:type="spellEnd"/>
      <w:r>
        <w:rPr>
          <w:rFonts w:cs="Calibri"/>
          <w:kern w:val="2"/>
          <w:sz w:val="28"/>
          <w:szCs w:val="28"/>
        </w:rPr>
        <w:t>, and post order methods and list the elements</w:t>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sidRPr="00B46931">
        <w:rPr>
          <w:rFonts w:cs="Calibri"/>
          <w:b/>
          <w:bCs/>
          <w:kern w:val="2"/>
          <w:sz w:val="28"/>
          <w:szCs w:val="28"/>
        </w:rPr>
        <w:t>[6]</w:t>
      </w:r>
    </w:p>
    <w:p w14:paraId="328A83FF" w14:textId="77777777" w:rsidR="00843170" w:rsidRDefault="00843170" w:rsidP="00843170">
      <w:pPr>
        <w:spacing w:line="360" w:lineRule="auto"/>
        <w:rPr>
          <w:rFonts w:cs="Calibri"/>
          <w:kern w:val="2"/>
          <w:sz w:val="28"/>
          <w:szCs w:val="28"/>
        </w:rPr>
      </w:pPr>
    </w:p>
    <w:p w14:paraId="06F69319" w14:textId="77777777" w:rsidR="00843170" w:rsidRDefault="00843170" w:rsidP="00843170">
      <w:pPr>
        <w:spacing w:line="360" w:lineRule="auto"/>
      </w:pPr>
      <w:r>
        <w:rPr>
          <w:rFonts w:cs="Calibri"/>
          <w:b/>
          <w:bCs/>
          <w:kern w:val="2"/>
          <w:sz w:val="28"/>
          <w:szCs w:val="28"/>
        </w:rPr>
        <w:t>Question 4</w:t>
      </w:r>
    </w:p>
    <w:p w14:paraId="3C75E82B" w14:textId="77777777" w:rsidR="00843170" w:rsidRDefault="00843170" w:rsidP="00843170">
      <w:r>
        <w:rPr>
          <w:rFonts w:cs="Calibri"/>
          <w:kern w:val="2"/>
          <w:sz w:val="28"/>
          <w:szCs w:val="28"/>
        </w:rPr>
        <w:t>Write algorithms method of inserting values in the data structures below and how to read values from these data structures:</w:t>
      </w:r>
    </w:p>
    <w:p w14:paraId="12589B68"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Map</w:t>
      </w:r>
      <w:r>
        <w:rPr>
          <w:rFonts w:cs="Calibri"/>
          <w:kern w:val="2"/>
          <w:sz w:val="28"/>
          <w:szCs w:val="28"/>
        </w:rPr>
        <w:tab/>
        <w:t xml:space="preserve">       </w:t>
      </w:r>
      <w:r>
        <w:rPr>
          <w:rFonts w:cs="Calibri"/>
          <w:kern w:val="2"/>
          <w:sz w:val="28"/>
          <w:szCs w:val="28"/>
        </w:rPr>
        <w:tab/>
      </w:r>
      <w:r w:rsidRPr="0051791E">
        <w:rPr>
          <w:rFonts w:cs="Calibri"/>
          <w:b/>
          <w:bCs/>
          <w:kern w:val="2"/>
          <w:sz w:val="28"/>
          <w:szCs w:val="28"/>
        </w:rPr>
        <w:t>[4]</w:t>
      </w:r>
    </w:p>
    <w:p w14:paraId="6C4E99D4" w14:textId="77777777" w:rsidR="00843170" w:rsidRDefault="00843170" w:rsidP="00843170">
      <w:pPr>
        <w:numPr>
          <w:ilvl w:val="0"/>
          <w:numId w:val="1"/>
        </w:numPr>
      </w:pPr>
      <w:r>
        <w:rPr>
          <w:rFonts w:eastAsia="Calibri" w:cs="Calibri"/>
          <w:kern w:val="2"/>
          <w:sz w:val="28"/>
          <w:szCs w:val="28"/>
        </w:rPr>
        <w:t xml:space="preserve"> </w:t>
      </w:r>
      <w:proofErr w:type="spellStart"/>
      <w:r>
        <w:rPr>
          <w:rFonts w:cs="Calibri"/>
          <w:kern w:val="2"/>
          <w:sz w:val="28"/>
          <w:szCs w:val="28"/>
        </w:rPr>
        <w:t>Hashtable</w:t>
      </w:r>
      <w:proofErr w:type="spellEnd"/>
      <w:r>
        <w:rPr>
          <w:rFonts w:cs="Calibri"/>
          <w:kern w:val="2"/>
          <w:sz w:val="28"/>
          <w:szCs w:val="28"/>
        </w:rPr>
        <w:t xml:space="preserve">   </w:t>
      </w:r>
      <w:r>
        <w:rPr>
          <w:rFonts w:cs="Calibri"/>
          <w:kern w:val="2"/>
          <w:sz w:val="28"/>
          <w:szCs w:val="28"/>
        </w:rPr>
        <w:tab/>
      </w:r>
      <w:r w:rsidRPr="0051791E">
        <w:rPr>
          <w:rFonts w:cs="Calibri"/>
          <w:b/>
          <w:bCs/>
          <w:kern w:val="2"/>
          <w:sz w:val="28"/>
          <w:szCs w:val="28"/>
        </w:rPr>
        <w:t>[4]</w:t>
      </w:r>
    </w:p>
    <w:p w14:paraId="1E704AEF"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 xml:space="preserve">LinkedList </w:t>
      </w:r>
      <w:r>
        <w:rPr>
          <w:rFonts w:cs="Calibri"/>
          <w:kern w:val="2"/>
          <w:sz w:val="28"/>
          <w:szCs w:val="28"/>
        </w:rPr>
        <w:tab/>
      </w:r>
      <w:r w:rsidRPr="0051791E">
        <w:rPr>
          <w:rFonts w:cs="Calibri"/>
          <w:b/>
          <w:bCs/>
          <w:kern w:val="2"/>
          <w:sz w:val="28"/>
          <w:szCs w:val="28"/>
        </w:rPr>
        <w:t>[4]</w:t>
      </w:r>
    </w:p>
    <w:p w14:paraId="54F78279"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Tree</w:t>
      </w:r>
      <w:r>
        <w:rPr>
          <w:rFonts w:cs="Calibri"/>
          <w:kern w:val="2"/>
          <w:sz w:val="28"/>
          <w:szCs w:val="28"/>
        </w:rPr>
        <w:tab/>
      </w:r>
      <w:r>
        <w:rPr>
          <w:rFonts w:cs="Calibri"/>
          <w:kern w:val="2"/>
          <w:sz w:val="28"/>
          <w:szCs w:val="28"/>
        </w:rPr>
        <w:tab/>
      </w:r>
      <w:r w:rsidRPr="0051791E">
        <w:rPr>
          <w:rFonts w:cs="Calibri"/>
          <w:b/>
          <w:bCs/>
          <w:kern w:val="2"/>
          <w:sz w:val="28"/>
          <w:szCs w:val="28"/>
        </w:rPr>
        <w:t>[4]</w:t>
      </w:r>
    </w:p>
    <w:p w14:paraId="36553905" w14:textId="77777777" w:rsidR="00843170" w:rsidRDefault="00843170" w:rsidP="00843170">
      <w:pPr>
        <w:numPr>
          <w:ilvl w:val="0"/>
          <w:numId w:val="1"/>
        </w:numPr>
      </w:pPr>
      <w:r>
        <w:rPr>
          <w:rFonts w:eastAsia="Calibri" w:cs="Calibri"/>
          <w:kern w:val="2"/>
          <w:sz w:val="28"/>
          <w:szCs w:val="28"/>
        </w:rPr>
        <w:t xml:space="preserve">   </w:t>
      </w:r>
      <w:r>
        <w:rPr>
          <w:rFonts w:cs="Calibri"/>
          <w:kern w:val="2"/>
          <w:sz w:val="28"/>
          <w:szCs w:val="28"/>
        </w:rPr>
        <w:t xml:space="preserve">List </w:t>
      </w:r>
      <w:r>
        <w:rPr>
          <w:rFonts w:cs="Calibri"/>
          <w:kern w:val="2"/>
          <w:sz w:val="28"/>
          <w:szCs w:val="28"/>
        </w:rPr>
        <w:tab/>
      </w:r>
      <w:r>
        <w:rPr>
          <w:rFonts w:cs="Calibri"/>
          <w:kern w:val="2"/>
          <w:sz w:val="28"/>
          <w:szCs w:val="28"/>
        </w:rPr>
        <w:tab/>
      </w:r>
      <w:r w:rsidRPr="0051791E">
        <w:rPr>
          <w:rFonts w:cs="Calibri"/>
          <w:b/>
          <w:bCs/>
          <w:kern w:val="2"/>
          <w:sz w:val="28"/>
          <w:szCs w:val="28"/>
        </w:rPr>
        <w:t>[4]</w:t>
      </w:r>
    </w:p>
    <w:p w14:paraId="7E793F37" w14:textId="77777777" w:rsidR="00843170" w:rsidRDefault="00843170" w:rsidP="00843170">
      <w:pPr>
        <w:spacing w:after="0" w:line="360" w:lineRule="auto"/>
        <w:contextualSpacing/>
        <w:rPr>
          <w:rFonts w:cs="Calibri"/>
          <w:b/>
          <w:bCs/>
          <w:sz w:val="28"/>
          <w:szCs w:val="28"/>
          <w:lang w:eastAsia="en-ZW" w:bidi="en-ZW"/>
        </w:rPr>
      </w:pPr>
    </w:p>
    <w:p w14:paraId="0C7B2F59" w14:textId="77777777" w:rsidR="00843170" w:rsidRDefault="00843170" w:rsidP="00843170">
      <w:pPr>
        <w:spacing w:after="0" w:line="360" w:lineRule="auto"/>
        <w:contextualSpacing/>
        <w:rPr>
          <w:rFonts w:cs="Calibri"/>
          <w:b/>
          <w:bCs/>
          <w:sz w:val="28"/>
          <w:szCs w:val="28"/>
          <w:lang w:eastAsia="en-ZW" w:bidi="en-ZW"/>
        </w:rPr>
      </w:pPr>
    </w:p>
    <w:p w14:paraId="6CD4214D" w14:textId="77777777" w:rsidR="00843170" w:rsidRDefault="00843170" w:rsidP="00843170">
      <w:pPr>
        <w:spacing w:line="360" w:lineRule="auto"/>
        <w:jc w:val="both"/>
      </w:pPr>
      <w:r>
        <w:rPr>
          <w:rFonts w:cs="Calibri"/>
          <w:b/>
          <w:bCs/>
          <w:sz w:val="28"/>
          <w:szCs w:val="28"/>
          <w:lang w:eastAsia="en-ZW" w:bidi="en-ZW"/>
        </w:rPr>
        <w:t>Question five</w:t>
      </w:r>
    </w:p>
    <w:p w14:paraId="210E7B1D" w14:textId="77777777" w:rsidR="00843170" w:rsidRDefault="00843170" w:rsidP="00843170">
      <w:pPr>
        <w:pStyle w:val="ListParagraph"/>
        <w:spacing w:after="0" w:line="240" w:lineRule="auto"/>
        <w:ind w:left="0"/>
      </w:pPr>
      <w:r>
        <w:rPr>
          <w:rFonts w:cs="Calibri"/>
          <w:kern w:val="2"/>
          <w:sz w:val="28"/>
          <w:szCs w:val="28"/>
        </w:rPr>
        <w:t>a. Write an algorithm of bubble sort method algorithm and implement it on the array below:</w:t>
      </w:r>
      <w:r>
        <w:rPr>
          <w:rFonts w:cs="Calibri"/>
          <w:kern w:val="2"/>
          <w:sz w:val="28"/>
          <w:szCs w:val="28"/>
        </w:rPr>
        <w:tab/>
      </w:r>
      <w:r>
        <w:rPr>
          <w:rFonts w:cs="Calibri"/>
          <w:kern w:val="2"/>
          <w:sz w:val="28"/>
          <w:szCs w:val="28"/>
        </w:rPr>
        <w:tab/>
      </w:r>
      <w:r w:rsidRPr="0051791E">
        <w:rPr>
          <w:rFonts w:cs="Calibri"/>
          <w:b/>
          <w:bCs/>
          <w:kern w:val="2"/>
          <w:sz w:val="28"/>
          <w:szCs w:val="28"/>
        </w:rPr>
        <w:t>[12]</w:t>
      </w:r>
    </w:p>
    <w:p w14:paraId="4395CFFE" w14:textId="77777777" w:rsidR="00843170" w:rsidRDefault="00843170" w:rsidP="00843170">
      <w:pPr>
        <w:pStyle w:val="ListParagraph"/>
        <w:spacing w:after="0" w:line="240" w:lineRule="auto"/>
        <w:ind w:left="0"/>
        <w:rPr>
          <w:rFonts w:cs="Calibri"/>
          <w:sz w:val="28"/>
          <w:szCs w:val="28"/>
        </w:rPr>
      </w:pPr>
    </w:p>
    <w:p w14:paraId="65590F8C" w14:textId="77777777" w:rsidR="00843170" w:rsidRDefault="00843170" w:rsidP="00843170">
      <w:pPr>
        <w:pStyle w:val="ListParagraph"/>
        <w:spacing w:after="0" w:line="240" w:lineRule="auto"/>
        <w:ind w:left="0"/>
        <w:jc w:val="center"/>
      </w:pPr>
      <w:r>
        <w:rPr>
          <w:rFonts w:cs="Calibri"/>
          <w:sz w:val="28"/>
          <w:szCs w:val="28"/>
        </w:rPr>
        <w:t xml:space="preserve">{10,4,5,3,100,30,85,15,70}  </w:t>
      </w:r>
    </w:p>
    <w:p w14:paraId="24B66A9E" w14:textId="77777777" w:rsidR="00843170" w:rsidRDefault="00843170" w:rsidP="00843170">
      <w:pPr>
        <w:pStyle w:val="ListParagraph"/>
        <w:spacing w:after="0" w:line="360" w:lineRule="auto"/>
        <w:ind w:left="0"/>
        <w:jc w:val="both"/>
      </w:pPr>
      <w:r>
        <w:rPr>
          <w:rFonts w:cs="Calibri"/>
          <w:kern w:val="2"/>
          <w:sz w:val="28"/>
          <w:szCs w:val="28"/>
        </w:rPr>
        <w:t xml:space="preserve">b. </w:t>
      </w:r>
      <w:r>
        <w:rPr>
          <w:rFonts w:cs="Calibri"/>
          <w:color w:val="231F20"/>
          <w:kern w:val="2"/>
          <w:sz w:val="28"/>
          <w:szCs w:val="28"/>
        </w:rPr>
        <w:t>Define the following terms graph:</w:t>
      </w:r>
    </w:p>
    <w:p w14:paraId="0524F370" w14:textId="77777777" w:rsidR="00843170" w:rsidRDefault="00843170" w:rsidP="00843170">
      <w:pPr>
        <w:pStyle w:val="ListParagraph"/>
        <w:numPr>
          <w:ilvl w:val="0"/>
          <w:numId w:val="3"/>
        </w:numPr>
        <w:spacing w:after="0" w:line="360" w:lineRule="auto"/>
        <w:ind w:left="0" w:firstLine="0"/>
        <w:jc w:val="both"/>
      </w:pPr>
      <w:r>
        <w:rPr>
          <w:rFonts w:cs="Calibri"/>
          <w:color w:val="231F20"/>
          <w:kern w:val="2"/>
          <w:sz w:val="28"/>
          <w:szCs w:val="28"/>
        </w:rPr>
        <w:tab/>
        <w:t xml:space="preserve">undirected graph       </w:t>
      </w:r>
      <w:proofErr w:type="gramStart"/>
      <w:r>
        <w:rPr>
          <w:rFonts w:cs="Calibri"/>
          <w:color w:val="231F20"/>
          <w:kern w:val="2"/>
          <w:sz w:val="28"/>
          <w:szCs w:val="28"/>
        </w:rPr>
        <w:t xml:space="preserve">   </w:t>
      </w:r>
      <w:r w:rsidRPr="0051791E">
        <w:rPr>
          <w:rFonts w:cs="Calibri"/>
          <w:b/>
          <w:bCs/>
          <w:color w:val="231F20"/>
          <w:kern w:val="2"/>
          <w:sz w:val="28"/>
          <w:szCs w:val="28"/>
        </w:rPr>
        <w:t>[</w:t>
      </w:r>
      <w:proofErr w:type="gramEnd"/>
      <w:r w:rsidRPr="0051791E">
        <w:rPr>
          <w:rFonts w:cs="Calibri"/>
          <w:b/>
          <w:bCs/>
          <w:color w:val="231F20"/>
          <w:kern w:val="2"/>
          <w:sz w:val="28"/>
          <w:szCs w:val="28"/>
        </w:rPr>
        <w:t>2]</w:t>
      </w:r>
    </w:p>
    <w:p w14:paraId="759BC076" w14:textId="77777777" w:rsidR="00843170" w:rsidRDefault="00843170" w:rsidP="00843170">
      <w:pPr>
        <w:pStyle w:val="ListParagraph"/>
        <w:numPr>
          <w:ilvl w:val="0"/>
          <w:numId w:val="3"/>
        </w:numPr>
        <w:spacing w:after="0" w:line="360" w:lineRule="auto"/>
        <w:ind w:left="0" w:firstLine="0"/>
        <w:jc w:val="both"/>
      </w:pPr>
      <w:r>
        <w:rPr>
          <w:rFonts w:cs="Calibri"/>
          <w:color w:val="231F20"/>
          <w:kern w:val="2"/>
          <w:sz w:val="28"/>
          <w:szCs w:val="28"/>
        </w:rPr>
        <w:tab/>
        <w:t xml:space="preserve">directed graph           </w:t>
      </w:r>
      <w:proofErr w:type="gramStart"/>
      <w:r>
        <w:rPr>
          <w:rFonts w:cs="Calibri"/>
          <w:color w:val="231F20"/>
          <w:kern w:val="2"/>
          <w:sz w:val="28"/>
          <w:szCs w:val="28"/>
        </w:rPr>
        <w:t xml:space="preserve">   </w:t>
      </w:r>
      <w:r w:rsidRPr="0051791E">
        <w:rPr>
          <w:rFonts w:cs="Calibri"/>
          <w:b/>
          <w:bCs/>
          <w:color w:val="231F20"/>
          <w:kern w:val="2"/>
          <w:sz w:val="28"/>
          <w:szCs w:val="28"/>
        </w:rPr>
        <w:t>[</w:t>
      </w:r>
      <w:proofErr w:type="gramEnd"/>
      <w:r w:rsidRPr="0051791E">
        <w:rPr>
          <w:rFonts w:cs="Calibri"/>
          <w:b/>
          <w:bCs/>
          <w:color w:val="231F20"/>
          <w:kern w:val="2"/>
          <w:sz w:val="28"/>
          <w:szCs w:val="28"/>
        </w:rPr>
        <w:t>2]</w:t>
      </w:r>
    </w:p>
    <w:p w14:paraId="73337895" w14:textId="77777777" w:rsidR="00843170" w:rsidRDefault="00843170" w:rsidP="00843170">
      <w:pPr>
        <w:pStyle w:val="ListParagraph"/>
        <w:numPr>
          <w:ilvl w:val="0"/>
          <w:numId w:val="3"/>
        </w:numPr>
        <w:spacing w:after="0" w:line="360" w:lineRule="auto"/>
        <w:ind w:left="0" w:firstLine="0"/>
        <w:jc w:val="both"/>
      </w:pPr>
      <w:r>
        <w:rPr>
          <w:rFonts w:cs="Calibri"/>
          <w:color w:val="231F20"/>
          <w:kern w:val="2"/>
          <w:sz w:val="28"/>
          <w:szCs w:val="28"/>
        </w:rPr>
        <w:lastRenderedPageBreak/>
        <w:tab/>
        <w:t xml:space="preserve">edge attribute            </w:t>
      </w:r>
      <w:proofErr w:type="gramStart"/>
      <w:r>
        <w:rPr>
          <w:rFonts w:cs="Calibri"/>
          <w:color w:val="231F20"/>
          <w:kern w:val="2"/>
          <w:sz w:val="28"/>
          <w:szCs w:val="28"/>
        </w:rPr>
        <w:t xml:space="preserve">  </w:t>
      </w:r>
      <w:r w:rsidRPr="0051791E">
        <w:rPr>
          <w:rFonts w:cs="Calibri"/>
          <w:b/>
          <w:bCs/>
          <w:color w:val="231F20"/>
          <w:kern w:val="2"/>
          <w:sz w:val="28"/>
          <w:szCs w:val="28"/>
        </w:rPr>
        <w:t xml:space="preserve"> [</w:t>
      </w:r>
      <w:proofErr w:type="gramEnd"/>
      <w:r w:rsidRPr="0051791E">
        <w:rPr>
          <w:rFonts w:cs="Calibri"/>
          <w:b/>
          <w:bCs/>
          <w:color w:val="231F20"/>
          <w:kern w:val="2"/>
          <w:sz w:val="28"/>
          <w:szCs w:val="28"/>
        </w:rPr>
        <w:t>2]</w:t>
      </w:r>
    </w:p>
    <w:p w14:paraId="18A5E6F0" w14:textId="77777777" w:rsidR="00843170" w:rsidRDefault="00843170" w:rsidP="00843170">
      <w:pPr>
        <w:pStyle w:val="ListParagraph"/>
        <w:spacing w:after="0" w:line="360" w:lineRule="auto"/>
        <w:ind w:left="0"/>
        <w:jc w:val="both"/>
      </w:pPr>
      <w:r>
        <w:rPr>
          <w:rFonts w:cs="Calibri"/>
          <w:color w:val="231F20"/>
          <w:kern w:val="2"/>
          <w:sz w:val="28"/>
          <w:szCs w:val="28"/>
        </w:rPr>
        <w:t xml:space="preserve">c. State two applications of a </w:t>
      </w:r>
      <w:proofErr w:type="gramStart"/>
      <w:r>
        <w:rPr>
          <w:rFonts w:cs="Calibri"/>
          <w:color w:val="231F20"/>
          <w:kern w:val="2"/>
          <w:sz w:val="28"/>
          <w:szCs w:val="28"/>
        </w:rPr>
        <w:t>graph</w:t>
      </w:r>
      <w:r w:rsidRPr="0051791E">
        <w:rPr>
          <w:rFonts w:cs="Calibri"/>
          <w:b/>
          <w:bCs/>
          <w:color w:val="231F20"/>
          <w:kern w:val="2"/>
          <w:sz w:val="28"/>
          <w:szCs w:val="28"/>
        </w:rPr>
        <w:t>[</w:t>
      </w:r>
      <w:proofErr w:type="gramEnd"/>
      <w:r w:rsidRPr="0051791E">
        <w:rPr>
          <w:rFonts w:cs="Calibri"/>
          <w:b/>
          <w:bCs/>
          <w:color w:val="231F20"/>
          <w:kern w:val="2"/>
          <w:sz w:val="28"/>
          <w:szCs w:val="28"/>
        </w:rPr>
        <w:t>2]</w:t>
      </w:r>
    </w:p>
    <w:p w14:paraId="2F9953F0" w14:textId="77777777" w:rsidR="00843170" w:rsidRDefault="00843170" w:rsidP="00843170">
      <w:pPr>
        <w:spacing w:line="360" w:lineRule="auto"/>
        <w:rPr>
          <w:rFonts w:ascii="Liberation Serif" w:hAnsi="Liberation Serif" w:cs="Liberation Serif"/>
          <w:b/>
          <w:bCs/>
          <w:kern w:val="2"/>
          <w:sz w:val="24"/>
          <w:szCs w:val="24"/>
        </w:rPr>
      </w:pPr>
    </w:p>
    <w:p w14:paraId="2835F45B" w14:textId="77777777" w:rsidR="00843170" w:rsidRDefault="00843170" w:rsidP="00843170">
      <w:pPr>
        <w:spacing w:line="360" w:lineRule="auto"/>
      </w:pPr>
      <w:r>
        <w:rPr>
          <w:rFonts w:cs="Calibri"/>
          <w:b/>
          <w:bCs/>
          <w:sz w:val="28"/>
          <w:szCs w:val="28"/>
          <w:lang w:eastAsia="en-ZW" w:bidi="en-ZW"/>
        </w:rPr>
        <w:t>Question six</w:t>
      </w:r>
    </w:p>
    <w:p w14:paraId="38EC1C8D" w14:textId="77777777" w:rsidR="00843170" w:rsidRDefault="00843170" w:rsidP="00843170">
      <w:pPr>
        <w:spacing w:line="360" w:lineRule="auto"/>
        <w:jc w:val="both"/>
      </w:pPr>
      <w:r>
        <w:rPr>
          <w:rFonts w:cs="Calibri"/>
          <w:kern w:val="2"/>
          <w:sz w:val="28"/>
          <w:szCs w:val="28"/>
        </w:rPr>
        <w:t>Below is an undirected graph, use Greedy algorithm to find the subgraph tree with the most weights. The number on each edge denotes its weight, and the letter is a unique label you should use in your answer to specify that edge. Provide the edges in the order in which they would be found by Greedy algorithm. Break any ties using the alphabetical label.  [20]</w:t>
      </w:r>
    </w:p>
    <w:p w14:paraId="514BF8EC" w14:textId="126795C0" w:rsidR="00016CC4" w:rsidRDefault="00843170" w:rsidP="00843170">
      <w:r>
        <w:rPr>
          <w:rFonts w:cs="Calibri"/>
          <w:noProof/>
          <w:kern w:val="2"/>
          <w:sz w:val="28"/>
          <w:szCs w:val="28"/>
        </w:rPr>
        <w:drawing>
          <wp:inline distT="0" distB="0" distL="0" distR="0" wp14:anchorId="2B8BBBCD" wp14:editId="5348295C">
            <wp:extent cx="3078480" cy="1943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82" t="-131" r="-82" b="-131"/>
                    <a:stretch>
                      <a:fillRect/>
                    </a:stretch>
                  </pic:blipFill>
                  <pic:spPr bwMode="auto">
                    <a:xfrm>
                      <a:off x="0" y="0"/>
                      <a:ext cx="3078480" cy="1943100"/>
                    </a:xfrm>
                    <a:prstGeom prst="rect">
                      <a:avLst/>
                    </a:prstGeom>
                    <a:solidFill>
                      <a:srgbClr val="FFFFFF"/>
                    </a:solidFill>
                    <a:ln>
                      <a:noFill/>
                    </a:ln>
                  </pic:spPr>
                </pic:pic>
              </a:graphicData>
            </a:graphic>
          </wp:inline>
        </w:drawing>
      </w:r>
    </w:p>
    <w:sectPr w:rsidR="0001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lowerRoman"/>
      <w:lvlText w:val="%1."/>
      <w:lvlJc w:val="right"/>
      <w:pPr>
        <w:tabs>
          <w:tab w:val="num" w:pos="0"/>
        </w:tabs>
        <w:ind w:left="720" w:hanging="360"/>
      </w:pPr>
      <w:rPr>
        <w:rFonts w:ascii="Liberation Serif" w:eastAsia="Times New Roman" w:hAnsi="Liberation Serif" w:cs="Liberation Serif" w:hint="default"/>
        <w:sz w:val="24"/>
        <w:szCs w:val="24"/>
      </w:rPr>
    </w:lvl>
    <w:lvl w:ilvl="1">
      <w:start w:val="1"/>
      <w:numFmt w:val="lowerLetter"/>
      <w:lvlText w:val="%2."/>
      <w:lvlJc w:val="left"/>
      <w:pPr>
        <w:tabs>
          <w:tab w:val="num" w:pos="0"/>
        </w:tabs>
        <w:ind w:left="1440" w:hanging="360"/>
      </w:pPr>
      <w:rPr>
        <w:rFonts w:ascii="Liberation Serif" w:eastAsia="Times New Roman" w:hAnsi="Liberation Serif" w:cs="Liberation Serif" w:hint="default"/>
        <w:sz w:val="24"/>
        <w:szCs w:val="24"/>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lowerLetter"/>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70"/>
    <w:rsid w:val="00016CC4"/>
    <w:rsid w:val="001D51DB"/>
    <w:rsid w:val="00503DA2"/>
    <w:rsid w:val="007256B1"/>
    <w:rsid w:val="00843170"/>
    <w:rsid w:val="008C26A3"/>
    <w:rsid w:val="00F274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B47C"/>
  <w15:chartTrackingRefBased/>
  <w15:docId w15:val="{A8687A5D-83CC-45F2-803D-248015D2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70"/>
    <w:pPr>
      <w:suppressAutoHyphens/>
      <w:autoSpaceDE w:val="0"/>
    </w:pPr>
    <w:rPr>
      <w:rFonts w:ascii="Calibri" w:hAnsi="Calibri"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2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1565</Characters>
  <Application>Microsoft Office Word</Application>
  <DocSecurity>0</DocSecurity>
  <Lines>60</Lines>
  <Paragraphs>47</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2022-09-05T09:44:00Z</dcterms:created>
  <dcterms:modified xsi:type="dcterms:W3CDTF">2022-11-07T06:52:00Z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7dcb11cb8b0f377471bd030e4319d99b7180c4916471046e8a43d9a41d0f2027</vt:lpwstr>
  </property>
</Properties>
</file>